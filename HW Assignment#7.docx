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7E92D" w14:textId="77777777" w:rsidR="005D499D" w:rsidRPr="004E4EE3" w:rsidRDefault="005D499D" w:rsidP="005D499D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69D37E2A" wp14:editId="719C12E2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67B7FED4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8B80454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668AC0E9" w14:textId="4FC186CE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7D63EA">
        <w:rPr>
          <w:rFonts w:eastAsia="TimesNewRomanPS-BoldMT" w:cs="SimSun"/>
          <w:b/>
          <w:bCs/>
          <w:sz w:val="24"/>
          <w:lang w:eastAsia="zh-CN"/>
        </w:rPr>
        <w:t>Assignment #</w:t>
      </w:r>
      <w:r w:rsidR="00371395">
        <w:rPr>
          <w:rFonts w:eastAsia="TimesNewRomanPS-BoldMT" w:cs="SimSun"/>
          <w:b/>
          <w:bCs/>
          <w:sz w:val="24"/>
          <w:lang w:eastAsia="zh-CN"/>
        </w:rPr>
        <w:t>7</w:t>
      </w:r>
    </w:p>
    <w:p w14:paraId="7417A5E6" w14:textId="2DDFBF34" w:rsidR="00165779" w:rsidRDefault="00F90A6B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826C80">
        <w:rPr>
          <w:rFonts w:eastAsia="TimesNewRomanPS-BoldMT" w:cs="SimSun"/>
          <w:b/>
          <w:bCs/>
          <w:sz w:val="24"/>
          <w:lang w:eastAsia="zh-CN"/>
        </w:rPr>
        <w:t>4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371395">
        <w:rPr>
          <w:rFonts w:eastAsia="TimesNewRomanPS-BoldMT" w:cs="SimSun"/>
          <w:b/>
          <w:bCs/>
          <w:sz w:val="24"/>
          <w:lang w:eastAsia="zh-CN"/>
        </w:rPr>
        <w:t>21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B8197A">
        <w:rPr>
          <w:rFonts w:eastAsia="TimesNewRomanPS-BoldMT" w:cs="SimSun"/>
          <w:b/>
          <w:bCs/>
          <w:sz w:val="24"/>
          <w:lang w:eastAsia="zh-CN"/>
        </w:rPr>
        <w:t>3</w:t>
      </w:r>
    </w:p>
    <w:p w14:paraId="4A44610A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3C4B997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B4B6C7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78C9281" w14:textId="5911ACE1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  <w:r w:rsidR="008C689F">
        <w:rPr>
          <w:rFonts w:eastAsia="TimesNewRomanPS-BoldMT" w:cs="SimSun"/>
          <w:b/>
          <w:bCs/>
          <w:color w:val="FF0000"/>
          <w:sz w:val="24"/>
          <w:lang w:eastAsia="zh-CN"/>
        </w:rPr>
        <w:t>.</w:t>
      </w:r>
    </w:p>
    <w:p w14:paraId="46DD3C13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30567D3E" w14:textId="77777777" w:rsidR="00165779" w:rsidRPr="002C1ABC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010F9349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D92103D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3428D78D" w14:textId="72369361" w:rsidR="009206E4" w:rsidRDefault="009206E4" w:rsidP="009206E4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>(Bonus)</w:t>
      </w:r>
      <w:r w:rsidR="001F1674">
        <w:rPr>
          <w:sz w:val="24"/>
          <w:lang w:eastAsia="zh-CN"/>
        </w:rPr>
        <w:t xml:space="preserve"> </w:t>
      </w:r>
      <w:r w:rsidRPr="009206E4">
        <w:rPr>
          <w:sz w:val="24"/>
          <w:lang w:eastAsia="zh-CN"/>
        </w:rPr>
        <w:t xml:space="preserve">Write two Verilog modules to design </w:t>
      </w:r>
      <w:r w:rsidR="00F527F4" w:rsidRPr="009206E4">
        <w:rPr>
          <w:sz w:val="24"/>
          <w:lang w:eastAsia="zh-CN"/>
        </w:rPr>
        <w:t>a 4-</w:t>
      </w:r>
      <w:r w:rsidRPr="009206E4">
        <w:rPr>
          <w:sz w:val="24"/>
          <w:lang w:eastAsia="zh-CN"/>
        </w:rPr>
        <w:t xml:space="preserve">bits multiplier which implements Booth’s algorithm and one of multiplication algorithms from 3 versions shown in the handout of </w:t>
      </w:r>
      <w:r w:rsidRPr="009206E4">
        <w:rPr>
          <w:i/>
          <w:sz w:val="24"/>
          <w:lang w:eastAsia="zh-CN"/>
        </w:rPr>
        <w:t xml:space="preserve">Lec06-alu.pdf, </w:t>
      </w:r>
      <w:r w:rsidRPr="009206E4">
        <w:rPr>
          <w:sz w:val="24"/>
          <w:lang w:eastAsia="zh-CN"/>
        </w:rPr>
        <w:t>respectively</w:t>
      </w:r>
      <w:r w:rsidR="00A91496">
        <w:rPr>
          <w:sz w:val="24"/>
          <w:lang w:eastAsia="zh-CN"/>
        </w:rPr>
        <w:t>.</w:t>
      </w:r>
    </w:p>
    <w:p w14:paraId="32C0DCE3" w14:textId="6F5FF0C7" w:rsid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4EA4F90E" w14:textId="20F5FAE4" w:rsidR="00F05B90" w:rsidRDefault="00F05B90" w:rsidP="00F05B90">
      <w:pPr>
        <w:snapToGrid w:val="0"/>
        <w:contextualSpacing/>
        <w:rPr>
          <w:sz w:val="24"/>
          <w:lang w:eastAsia="zh-CN"/>
        </w:rPr>
      </w:pPr>
      <w:r>
        <w:rPr>
          <w:sz w:val="24"/>
          <w:lang w:eastAsia="zh-CN"/>
        </w:rPr>
        <w:t>Design module: Booth Multiplier:</w:t>
      </w:r>
    </w:p>
    <w:p w14:paraId="17A6CC2E" w14:textId="74F3C1E5" w:rsid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6F775F9A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>module Booth_multiplier(input signed [3:0] multiplicand, input signed [3:0] multiplier, output signed [7:0] product);</w:t>
      </w:r>
    </w:p>
    <w:p w14:paraId="519B8C22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575BD17D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reg signed [3:0] m_reg;</w:t>
      </w:r>
    </w:p>
    <w:p w14:paraId="788079C7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always @(*) m_reg = {1'b0, multiplier};</w:t>
      </w:r>
    </w:p>
    <w:p w14:paraId="73CCD188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138F538F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reg signed [7:0] p_reg;</w:t>
      </w:r>
    </w:p>
    <w:p w14:paraId="7C853FE1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always @(*) p_reg = {4'b0, multiplicand};</w:t>
      </w:r>
    </w:p>
    <w:p w14:paraId="1EF09E04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0FEABBEC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reg control = 1'b0;</w:t>
      </w:r>
    </w:p>
    <w:p w14:paraId="3B38169D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71C8629E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integer i;</w:t>
      </w:r>
    </w:p>
    <w:p w14:paraId="2F7C4295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always @(*) begin</w:t>
      </w:r>
    </w:p>
    <w:p w14:paraId="4D131948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for (i = 0; i &lt; 4; i = i + 1) begin</w:t>
      </w:r>
    </w:p>
    <w:p w14:paraId="70BDC01C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if (m_reg[1:0] == 2'b01) begin</w:t>
      </w:r>
    </w:p>
    <w:p w14:paraId="3A7FF406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  if (control == 1'b0) p_reg = p_reg - {4'b0, multiplicand};</w:t>
      </w:r>
    </w:p>
    <w:p w14:paraId="59C15BC6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  else p_reg = p_reg + {4'b0, multiplicand};</w:t>
      </w:r>
    </w:p>
    <w:p w14:paraId="69EAB3B6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end</w:t>
      </w:r>
    </w:p>
    <w:p w14:paraId="6BFD45D3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else if (m_reg[1:0] == 2'b10) begin</w:t>
      </w:r>
    </w:p>
    <w:p w14:paraId="6E6CA164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  if (control == 1'b0) p_reg = p_reg + {4'b0, multiplicand};</w:t>
      </w:r>
    </w:p>
    <w:p w14:paraId="58786F57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  else p_reg = p_reg - {4'b0, multiplicand};</w:t>
      </w:r>
    </w:p>
    <w:p w14:paraId="1F5439BE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end</w:t>
      </w:r>
    </w:p>
    <w:p w14:paraId="7D37FF64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</w:t>
      </w:r>
    </w:p>
    <w:p w14:paraId="684DA992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if (m_reg[0] == 1'b0) begin</w:t>
      </w:r>
    </w:p>
    <w:p w14:paraId="066F24D4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  m_reg = {m_reg[2:0], m_reg[3]};</w:t>
      </w:r>
    </w:p>
    <w:p w14:paraId="70E483DF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  control = m_reg[3];</w:t>
      </w:r>
    </w:p>
    <w:p w14:paraId="09A3FE52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end</w:t>
      </w:r>
    </w:p>
    <w:p w14:paraId="73605073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else begin</w:t>
      </w:r>
    </w:p>
    <w:p w14:paraId="50FB429D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lastRenderedPageBreak/>
        <w:t xml:space="preserve">        m_reg = {m_reg[2:0], m_reg[3]};</w:t>
      </w:r>
    </w:p>
    <w:p w14:paraId="52375E2C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  control = 1'b0;</w:t>
      </w:r>
    </w:p>
    <w:p w14:paraId="31248F5C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end</w:t>
      </w:r>
    </w:p>
    <w:p w14:paraId="629C79F0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  p_reg = {p_reg[6:0], p_reg[7]};</w:t>
      </w:r>
    </w:p>
    <w:p w14:paraId="27FECAE6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end</w:t>
      </w:r>
    </w:p>
    <w:p w14:paraId="74BAA3CE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end</w:t>
      </w:r>
    </w:p>
    <w:p w14:paraId="372B1644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0B01EF12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assign product = p_reg;</w:t>
      </w:r>
    </w:p>
    <w:p w14:paraId="46626F71" w14:textId="1BEC3E30" w:rsid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>endmodule</w:t>
      </w:r>
    </w:p>
    <w:p w14:paraId="511A7960" w14:textId="7FAF2BB7" w:rsid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7E2D157F" w14:textId="229E9975" w:rsid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3971DBC5" w14:textId="332E69A5" w:rsidR="00F05B90" w:rsidRPr="00F05B90" w:rsidRDefault="00F05B90" w:rsidP="00F05B90">
      <w:pPr>
        <w:snapToGrid w:val="0"/>
        <w:contextualSpacing/>
        <w:rPr>
          <w:b/>
          <w:sz w:val="24"/>
          <w:lang w:eastAsia="zh-CN"/>
        </w:rPr>
      </w:pPr>
      <w:r w:rsidRPr="00F05B90">
        <w:rPr>
          <w:b/>
          <w:sz w:val="24"/>
          <w:lang w:eastAsia="zh-CN"/>
        </w:rPr>
        <w:t>Testbenc</w:t>
      </w:r>
      <w:r w:rsidR="0047627A">
        <w:rPr>
          <w:b/>
          <w:sz w:val="24"/>
          <w:lang w:eastAsia="zh-CN"/>
        </w:rPr>
        <w:t>h</w:t>
      </w:r>
      <w:r w:rsidRPr="00F05B90">
        <w:rPr>
          <w:b/>
          <w:sz w:val="24"/>
          <w:lang w:eastAsia="zh-CN"/>
        </w:rPr>
        <w:t>:</w:t>
      </w:r>
    </w:p>
    <w:p w14:paraId="00DA8C5E" w14:textId="5B47AE8A" w:rsid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6F7325F8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2F8493CE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0C27114B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>module testbench;</w:t>
      </w:r>
    </w:p>
    <w:p w14:paraId="51CF1A59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1132B9B4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reg signed [3:0] multiplicand = 4'sb1010;</w:t>
      </w:r>
    </w:p>
    <w:p w14:paraId="620ADB0C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reg signed [3:0] multiplier = 4'sb1111;</w:t>
      </w:r>
    </w:p>
    <w:p w14:paraId="55823F17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wire signed [7:0] product;</w:t>
      </w:r>
    </w:p>
    <w:p w14:paraId="00BB2622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Booth_multiplier dut(</w:t>
      </w:r>
    </w:p>
    <w:p w14:paraId="26B2927C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.multiplicand(multiplicand),</w:t>
      </w:r>
    </w:p>
    <w:p w14:paraId="2BAA785D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.multiplier(multiplier),</w:t>
      </w:r>
    </w:p>
    <w:p w14:paraId="45D85A8B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.product(product)</w:t>
      </w:r>
    </w:p>
    <w:p w14:paraId="18166505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);</w:t>
      </w:r>
    </w:p>
    <w:p w14:paraId="2E2E3CCC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3EDF18A1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reg clk = 1'b0;</w:t>
      </w:r>
    </w:p>
    <w:p w14:paraId="0FC0AD03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always #10 clk = ~clk;</w:t>
      </w:r>
    </w:p>
    <w:p w14:paraId="6DB9FB5E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12ED3698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initial begin</w:t>
      </w:r>
    </w:p>
    <w:p w14:paraId="315418FF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$dumpfile("tb.vcd");</w:t>
      </w:r>
    </w:p>
    <w:p w14:paraId="024FB5D3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$dumpvars;</w:t>
      </w:r>
    </w:p>
    <w:p w14:paraId="46FF0232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</w:t>
      </w:r>
    </w:p>
    <w:p w14:paraId="400407E4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$monitor("Time=%0t multiplicand=%b multiplier=%b product=%b", $time, multiplicand, multiplier, product);</w:t>
      </w:r>
    </w:p>
    <w:p w14:paraId="75AF8A7F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#10 multiplicand = 4'sb0001; multiplier = 4'sb0010;</w:t>
      </w:r>
    </w:p>
    <w:p w14:paraId="6A610DB7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#10 multiplicand = 4'sb0100; multiplier = 4'sb0011;</w:t>
      </w:r>
    </w:p>
    <w:p w14:paraId="28580EC2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#10 multiplicand = 4'sb0011; multiplier = 4'sb0110;</w:t>
      </w:r>
    </w:p>
    <w:p w14:paraId="553AE3D2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#10 multiplicand = 4'sb1111; multiplier = 4'sb1101;</w:t>
      </w:r>
    </w:p>
    <w:p w14:paraId="4F42C3BC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  #10 $finish;</w:t>
      </w:r>
    </w:p>
    <w:p w14:paraId="4F5BD1F9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end</w:t>
      </w:r>
    </w:p>
    <w:p w14:paraId="10930CA9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745962A5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 xml:space="preserve">  always #5 clk = ~clk;</w:t>
      </w:r>
    </w:p>
    <w:p w14:paraId="242A3713" w14:textId="77777777" w:rsidR="00F05B90" w:rsidRPr="00F05B90" w:rsidRDefault="00F05B90" w:rsidP="00F05B90">
      <w:pPr>
        <w:snapToGrid w:val="0"/>
        <w:contextualSpacing/>
        <w:rPr>
          <w:sz w:val="24"/>
          <w:lang w:eastAsia="zh-CN"/>
        </w:rPr>
      </w:pPr>
    </w:p>
    <w:p w14:paraId="67FFCD68" w14:textId="7E5F555F" w:rsidR="00F05B90" w:rsidRDefault="00F05B90" w:rsidP="00F05B90">
      <w:pPr>
        <w:snapToGrid w:val="0"/>
        <w:contextualSpacing/>
        <w:rPr>
          <w:sz w:val="24"/>
          <w:lang w:eastAsia="zh-CN"/>
        </w:rPr>
      </w:pPr>
      <w:r w:rsidRPr="00F05B90">
        <w:rPr>
          <w:sz w:val="24"/>
          <w:lang w:eastAsia="zh-CN"/>
        </w:rPr>
        <w:t>endmodule</w:t>
      </w:r>
    </w:p>
    <w:p w14:paraId="2A5B1A45" w14:textId="040B8D2E" w:rsidR="00D1684F" w:rsidRDefault="00D1684F" w:rsidP="00F05B90">
      <w:pPr>
        <w:snapToGrid w:val="0"/>
        <w:contextualSpacing/>
        <w:rPr>
          <w:sz w:val="24"/>
          <w:lang w:eastAsia="zh-CN"/>
        </w:rPr>
      </w:pPr>
    </w:p>
    <w:p w14:paraId="4A33D575" w14:textId="4190C8BD" w:rsidR="00D1684F" w:rsidRDefault="00D1684F" w:rsidP="00F05B90">
      <w:pPr>
        <w:snapToGrid w:val="0"/>
        <w:contextualSpacing/>
        <w:rPr>
          <w:sz w:val="24"/>
          <w:lang w:eastAsia="zh-CN"/>
        </w:rPr>
      </w:pPr>
    </w:p>
    <w:p w14:paraId="6A71CF54" w14:textId="2B2BAD19" w:rsidR="00D1684F" w:rsidRDefault="00D1684F" w:rsidP="00F05B90">
      <w:pPr>
        <w:snapToGrid w:val="0"/>
        <w:contextualSpacing/>
        <w:rPr>
          <w:sz w:val="24"/>
          <w:lang w:eastAsia="zh-CN"/>
        </w:rPr>
      </w:pPr>
    </w:p>
    <w:p w14:paraId="459C5AEB" w14:textId="1A58C41D" w:rsidR="00D1684F" w:rsidRDefault="00D1684F" w:rsidP="00F05B90">
      <w:pPr>
        <w:snapToGrid w:val="0"/>
        <w:contextualSpacing/>
        <w:rPr>
          <w:sz w:val="24"/>
          <w:lang w:eastAsia="zh-CN"/>
        </w:rPr>
      </w:pPr>
    </w:p>
    <w:p w14:paraId="5A683EBC" w14:textId="77777777" w:rsidR="00D1684F" w:rsidRDefault="00D1684F" w:rsidP="00F05B90">
      <w:pPr>
        <w:snapToGrid w:val="0"/>
        <w:contextualSpacing/>
        <w:rPr>
          <w:sz w:val="24"/>
          <w:lang w:eastAsia="zh-CN"/>
        </w:rPr>
      </w:pPr>
    </w:p>
    <w:p w14:paraId="568A1777" w14:textId="0AB308B9" w:rsidR="0047627A" w:rsidRDefault="0047627A" w:rsidP="00F05B90">
      <w:pPr>
        <w:snapToGrid w:val="0"/>
        <w:contextualSpacing/>
        <w:rPr>
          <w:sz w:val="24"/>
          <w:lang w:eastAsia="zh-CN"/>
        </w:rPr>
      </w:pPr>
    </w:p>
    <w:p w14:paraId="1162688B" w14:textId="4969463E" w:rsidR="0047627A" w:rsidRDefault="0047627A" w:rsidP="00F05B90">
      <w:pPr>
        <w:snapToGrid w:val="0"/>
        <w:contextualSpacing/>
        <w:rPr>
          <w:sz w:val="24"/>
          <w:lang w:eastAsia="zh-CN"/>
        </w:rPr>
      </w:pPr>
      <w:r>
        <w:rPr>
          <w:sz w:val="24"/>
          <w:lang w:eastAsia="zh-CN"/>
        </w:rPr>
        <w:t>waveform:</w:t>
      </w:r>
    </w:p>
    <w:p w14:paraId="66B88AB8" w14:textId="33EEB989" w:rsidR="0047627A" w:rsidRPr="00F05B90" w:rsidRDefault="0047627A" w:rsidP="00F05B90">
      <w:pPr>
        <w:snapToGrid w:val="0"/>
        <w:contextualSpacing/>
        <w:rPr>
          <w:sz w:val="24"/>
          <w:lang w:eastAsia="zh-CN"/>
        </w:rPr>
      </w:pPr>
      <w:r>
        <w:rPr>
          <w:noProof/>
        </w:rPr>
        <w:drawing>
          <wp:inline distT="0" distB="0" distL="0" distR="0" wp14:anchorId="68508B98" wp14:editId="29E21C8F">
            <wp:extent cx="5543550" cy="69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067B" w14:textId="77777777" w:rsidR="009206E4" w:rsidRDefault="009206E4" w:rsidP="009206E4">
      <w:pPr>
        <w:snapToGrid w:val="0"/>
        <w:contextualSpacing/>
        <w:rPr>
          <w:sz w:val="24"/>
          <w:lang w:eastAsia="zh-CN"/>
        </w:rPr>
      </w:pPr>
    </w:p>
    <w:p w14:paraId="62465D2A" w14:textId="50F5C8D7" w:rsidR="00847EAC" w:rsidRDefault="00847EAC" w:rsidP="00A91496">
      <w:pPr>
        <w:snapToGrid w:val="0"/>
        <w:contextualSpacing/>
        <w:rPr>
          <w:b/>
          <w:sz w:val="24"/>
          <w:lang w:eastAsia="zh-CN"/>
        </w:rPr>
      </w:pPr>
      <w:r>
        <w:rPr>
          <w:b/>
          <w:sz w:val="24"/>
          <w:lang w:eastAsia="zh-CN"/>
        </w:rPr>
        <w:t>Multiplier algorithm ver-3:</w:t>
      </w:r>
    </w:p>
    <w:p w14:paraId="0026CFAE" w14:textId="6BF9E514" w:rsidR="00847EAC" w:rsidRDefault="00847EAC" w:rsidP="00A91496">
      <w:pPr>
        <w:snapToGrid w:val="0"/>
        <w:contextualSpacing/>
        <w:rPr>
          <w:b/>
          <w:sz w:val="24"/>
          <w:lang w:eastAsia="zh-CN"/>
        </w:rPr>
      </w:pPr>
    </w:p>
    <w:p w14:paraId="6CD62A2C" w14:textId="2B847379" w:rsidR="00847EAC" w:rsidRDefault="00847EAC" w:rsidP="00A91496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>Design code:</w:t>
      </w:r>
    </w:p>
    <w:p w14:paraId="134EB370" w14:textId="4D46984B" w:rsidR="00847EAC" w:rsidRDefault="00847EAC" w:rsidP="00A91496">
      <w:pPr>
        <w:snapToGrid w:val="0"/>
        <w:contextualSpacing/>
        <w:rPr>
          <w:sz w:val="24"/>
          <w:lang w:eastAsia="zh-CN"/>
        </w:rPr>
      </w:pPr>
    </w:p>
    <w:p w14:paraId="018D0369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>module booth_mulvar_3(clk, reset, multiplicand, multiplier, product);</w:t>
      </w:r>
    </w:p>
    <w:p w14:paraId="19C8875F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input clk, reset;</w:t>
      </w:r>
    </w:p>
    <w:p w14:paraId="3CFE1224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input signed [3:0] multiplicand, multiplier;</w:t>
      </w:r>
    </w:p>
    <w:p w14:paraId="7A0AD11E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output signed [7:0] product;</w:t>
      </w:r>
    </w:p>
    <w:p w14:paraId="0C0572EC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</w:t>
      </w:r>
    </w:p>
    <w:p w14:paraId="48168780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reg signed [7:0] acc = 8'b0000_0000;</w:t>
      </w:r>
    </w:p>
    <w:p w14:paraId="23590315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reg [1:0] state;</w:t>
      </w:r>
    </w:p>
    <w:p w14:paraId="28D7FE58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wire [4:0] ext_multiplier;</w:t>
      </w:r>
    </w:p>
    <w:p w14:paraId="014534EA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</w:t>
      </w:r>
    </w:p>
    <w:p w14:paraId="570B984C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assign ext_multiplier = {multiplier[3], multiplier};</w:t>
      </w:r>
    </w:p>
    <w:p w14:paraId="72DE8AA7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</w:t>
      </w:r>
    </w:p>
    <w:p w14:paraId="5E7A1550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always @(posedge clk or posedge reset) begin</w:t>
      </w:r>
    </w:p>
    <w:p w14:paraId="0C908697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if (reset) begin</w:t>
      </w:r>
    </w:p>
    <w:p w14:paraId="1F88113F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acc &lt;= 8'b0000_0000;</w:t>
      </w:r>
    </w:p>
    <w:p w14:paraId="420A4ED1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state &lt;= 2'b00;</w:t>
      </w:r>
    </w:p>
    <w:p w14:paraId="207E72DB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end</w:t>
      </w:r>
    </w:p>
    <w:p w14:paraId="2E09079D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else begin</w:t>
      </w:r>
    </w:p>
    <w:p w14:paraId="2B75D386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case (ext_multiplier[1:0])</w:t>
      </w:r>
    </w:p>
    <w:p w14:paraId="62408C13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2'b01:</w:t>
      </w:r>
    </w:p>
    <w:p w14:paraId="614AB148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begin</w:t>
      </w:r>
    </w:p>
    <w:p w14:paraId="09800514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  acc &lt;= acc - multiplicand;</w:t>
      </w:r>
    </w:p>
    <w:p w14:paraId="0F4F95A7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  state &lt;= 2'b01;</w:t>
      </w:r>
    </w:p>
    <w:p w14:paraId="7B2CE2C8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end</w:t>
      </w:r>
    </w:p>
    <w:p w14:paraId="04051EED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2'b10:</w:t>
      </w:r>
    </w:p>
    <w:p w14:paraId="53801EC5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begin</w:t>
      </w:r>
    </w:p>
    <w:p w14:paraId="75296001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  acc &lt;= acc + multiplicand;</w:t>
      </w:r>
    </w:p>
    <w:p w14:paraId="4F54EA8B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  state &lt;= 2'b01;</w:t>
      </w:r>
    </w:p>
    <w:p w14:paraId="07B6AACB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end</w:t>
      </w:r>
    </w:p>
    <w:p w14:paraId="05C2EE7D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2'b11:</w:t>
      </w:r>
    </w:p>
    <w:p w14:paraId="2243E27E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begin</w:t>
      </w:r>
    </w:p>
    <w:p w14:paraId="2154AE47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  acc &lt;= acc + (multiplicand &lt;&lt; 1);</w:t>
      </w:r>
    </w:p>
    <w:p w14:paraId="48AE9D9A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  state &lt;= 2'b10;</w:t>
      </w:r>
    </w:p>
    <w:p w14:paraId="6DE1058B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end</w:t>
      </w:r>
    </w:p>
    <w:p w14:paraId="6C9E9536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2'b00:</w:t>
      </w:r>
    </w:p>
    <w:p w14:paraId="1ACF323A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begin</w:t>
      </w:r>
    </w:p>
    <w:p w14:paraId="19C6AD6B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  state &lt;= 2'b10;</w:t>
      </w:r>
    </w:p>
    <w:p w14:paraId="75F7AD3F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end</w:t>
      </w:r>
    </w:p>
    <w:p w14:paraId="39BE3FC0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default:</w:t>
      </w:r>
    </w:p>
    <w:p w14:paraId="52A077F3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begin</w:t>
      </w:r>
    </w:p>
    <w:p w14:paraId="71267EE4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lastRenderedPageBreak/>
        <w:t xml:space="preserve">            acc &lt;= acc - (multiplicand &lt;&lt; 1);</w:t>
      </w:r>
    </w:p>
    <w:p w14:paraId="6CDED3F5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  state &lt;= 2'b10;</w:t>
      </w:r>
    </w:p>
    <w:p w14:paraId="3B7643D5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    end</w:t>
      </w:r>
    </w:p>
    <w:p w14:paraId="43151686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  endcase</w:t>
      </w:r>
    </w:p>
    <w:p w14:paraId="1B0DEBD9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end</w:t>
      </w:r>
    </w:p>
    <w:p w14:paraId="001D9D28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end</w:t>
      </w:r>
    </w:p>
    <w:p w14:paraId="0B22B94A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</w:t>
      </w:r>
    </w:p>
    <w:p w14:paraId="4E2AF060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assign product = acc;</w:t>
      </w:r>
    </w:p>
    <w:p w14:paraId="60546656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</w:t>
      </w:r>
    </w:p>
    <w:p w14:paraId="284D4F76" w14:textId="50BEF9AA" w:rsid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>endmodule</w:t>
      </w:r>
    </w:p>
    <w:p w14:paraId="497CC034" w14:textId="51E675BD" w:rsidR="00847EAC" w:rsidRDefault="00847EAC" w:rsidP="00847EAC">
      <w:pPr>
        <w:snapToGrid w:val="0"/>
        <w:contextualSpacing/>
        <w:rPr>
          <w:sz w:val="24"/>
          <w:lang w:eastAsia="zh-CN"/>
        </w:rPr>
      </w:pPr>
    </w:p>
    <w:p w14:paraId="113FAE40" w14:textId="005F1407" w:rsidR="00847EAC" w:rsidRDefault="00847EAC" w:rsidP="00847EAC">
      <w:pPr>
        <w:snapToGrid w:val="0"/>
        <w:contextualSpacing/>
        <w:rPr>
          <w:sz w:val="24"/>
          <w:lang w:eastAsia="zh-CN"/>
        </w:rPr>
      </w:pPr>
      <w:r>
        <w:rPr>
          <w:sz w:val="24"/>
          <w:lang w:eastAsia="zh-CN"/>
        </w:rPr>
        <w:t>Testbench:</w:t>
      </w:r>
    </w:p>
    <w:p w14:paraId="5A90036B" w14:textId="61E00686" w:rsidR="00847EAC" w:rsidRDefault="00847EAC" w:rsidP="00847EAC">
      <w:pPr>
        <w:snapToGrid w:val="0"/>
        <w:contextualSpacing/>
        <w:rPr>
          <w:sz w:val="24"/>
          <w:lang w:eastAsia="zh-CN"/>
        </w:rPr>
      </w:pPr>
    </w:p>
    <w:p w14:paraId="343736E0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>module tb;</w:t>
      </w:r>
    </w:p>
    <w:p w14:paraId="4540F655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</w:t>
      </w:r>
    </w:p>
    <w:p w14:paraId="6836F53E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reg clk, reset;</w:t>
      </w:r>
    </w:p>
    <w:p w14:paraId="1F6B279D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reg signed [3:0] multiplicand, multiplier;</w:t>
      </w:r>
    </w:p>
    <w:p w14:paraId="6CDB6E93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wire signed [7:0] product;</w:t>
      </w:r>
    </w:p>
    <w:p w14:paraId="392DF49D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</w:t>
      </w:r>
    </w:p>
    <w:p w14:paraId="330E0493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booth_mulvar_3 U(</w:t>
      </w:r>
    </w:p>
    <w:p w14:paraId="3BD25791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.clk(clk),</w:t>
      </w:r>
    </w:p>
    <w:p w14:paraId="0F761931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.reset(reset),</w:t>
      </w:r>
    </w:p>
    <w:p w14:paraId="40B1132A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.multiplicand(multiplicand),</w:t>
      </w:r>
    </w:p>
    <w:p w14:paraId="64390C18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.multiplier(multiplier),</w:t>
      </w:r>
    </w:p>
    <w:p w14:paraId="7B91ECC0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.product(product)</w:t>
      </w:r>
    </w:p>
    <w:p w14:paraId="28348181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);</w:t>
      </w:r>
    </w:p>
    <w:p w14:paraId="0159002B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</w:t>
      </w:r>
    </w:p>
    <w:p w14:paraId="4E681DFA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initial begin</w:t>
      </w:r>
    </w:p>
    <w:p w14:paraId="0B52EE0B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$dumpfile("tb.vcd");</w:t>
      </w:r>
    </w:p>
    <w:p w14:paraId="0782E25C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$dumpvars;</w:t>
      </w:r>
    </w:p>
    <w:p w14:paraId="4332860A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clk = 0;</w:t>
      </w:r>
    </w:p>
    <w:p w14:paraId="044D0454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reset = 0;</w:t>
      </w:r>
    </w:p>
    <w:p w14:paraId="19ABC410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multiplicand = 4'b1010;</w:t>
      </w:r>
    </w:p>
    <w:p w14:paraId="6D8D6078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multiplier = 4'b1111;</w:t>
      </w:r>
    </w:p>
    <w:p w14:paraId="63BAC072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#10 reset = 0;</w:t>
      </w:r>
    </w:p>
    <w:p w14:paraId="0E75C223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</w:t>
      </w:r>
    </w:p>
    <w:p w14:paraId="56A581B2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#10 multiplicand = 4'b0001;</w:t>
      </w:r>
    </w:p>
    <w:p w14:paraId="266D605C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#10 multiplier = 4'b0010;</w:t>
      </w:r>
    </w:p>
    <w:p w14:paraId="4D1662F7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#10 multiplicand = 4'b0100;</w:t>
      </w:r>
    </w:p>
    <w:p w14:paraId="6EDF8AC0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#10 multiplier = 4'b0011;</w:t>
      </w:r>
    </w:p>
    <w:p w14:paraId="10DACC9B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#10 multiplicand = 4'b0011;</w:t>
      </w:r>
    </w:p>
    <w:p w14:paraId="34E81CAB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#10 multiplier = 4'b0110;</w:t>
      </w:r>
    </w:p>
    <w:p w14:paraId="47A0951A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#10 multiplicand = 4'b1111;</w:t>
      </w:r>
    </w:p>
    <w:p w14:paraId="7684DD22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#10 multiplier = 4'b1101;</w:t>
      </w:r>
    </w:p>
    <w:p w14:paraId="6224679F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  #10 $finish;</w:t>
      </w:r>
    </w:p>
    <w:p w14:paraId="29A82BC9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end</w:t>
      </w:r>
    </w:p>
    <w:p w14:paraId="33A47C83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</w:t>
      </w:r>
    </w:p>
    <w:p w14:paraId="484973CC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always #5 clk = ~clk;</w:t>
      </w:r>
    </w:p>
    <w:p w14:paraId="44EC3A84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</w:p>
    <w:p w14:paraId="358DB8E3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always @(posedge clk) begin</w:t>
      </w:r>
    </w:p>
    <w:p w14:paraId="18FABBA0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lastRenderedPageBreak/>
        <w:t xml:space="preserve">    $display("Multiplicand = %b, Multiplier = %b, Product = %b", multiplicand, multiplier, product);</w:t>
      </w:r>
    </w:p>
    <w:p w14:paraId="65FCB6D3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end</w:t>
      </w:r>
    </w:p>
    <w:p w14:paraId="2AFEA45B" w14:textId="77777777" w:rsidR="00847EAC" w:rsidRP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 xml:space="preserve">  </w:t>
      </w:r>
    </w:p>
    <w:p w14:paraId="6A67250F" w14:textId="0892C026" w:rsidR="00847EAC" w:rsidRDefault="00847EAC" w:rsidP="00847EAC">
      <w:pPr>
        <w:snapToGrid w:val="0"/>
        <w:contextualSpacing/>
        <w:rPr>
          <w:sz w:val="24"/>
          <w:lang w:eastAsia="zh-CN"/>
        </w:rPr>
      </w:pPr>
      <w:r w:rsidRPr="00847EAC">
        <w:rPr>
          <w:sz w:val="24"/>
          <w:lang w:eastAsia="zh-CN"/>
        </w:rPr>
        <w:t>endmodule</w:t>
      </w:r>
    </w:p>
    <w:p w14:paraId="00E216AC" w14:textId="451BBE16" w:rsidR="009D4D6D" w:rsidRDefault="009D4D6D" w:rsidP="00847EAC">
      <w:pPr>
        <w:snapToGrid w:val="0"/>
        <w:contextualSpacing/>
        <w:rPr>
          <w:sz w:val="24"/>
          <w:lang w:eastAsia="zh-CN"/>
        </w:rPr>
      </w:pPr>
    </w:p>
    <w:p w14:paraId="54583C8A" w14:textId="58175F36" w:rsidR="009D4D6D" w:rsidRDefault="009D4D6D" w:rsidP="00847EAC">
      <w:pPr>
        <w:snapToGrid w:val="0"/>
        <w:contextualSpacing/>
        <w:rPr>
          <w:sz w:val="24"/>
          <w:lang w:eastAsia="zh-CN"/>
        </w:rPr>
      </w:pPr>
    </w:p>
    <w:p w14:paraId="13AC75BC" w14:textId="03CB06EF" w:rsidR="009D4D6D" w:rsidRDefault="009D4D6D" w:rsidP="00847EAC">
      <w:pPr>
        <w:snapToGrid w:val="0"/>
        <w:contextualSpacing/>
        <w:rPr>
          <w:sz w:val="24"/>
          <w:lang w:eastAsia="zh-CN"/>
        </w:rPr>
      </w:pPr>
      <w:r>
        <w:rPr>
          <w:sz w:val="24"/>
          <w:lang w:eastAsia="zh-CN"/>
        </w:rPr>
        <w:t>Waveform:</w:t>
      </w:r>
    </w:p>
    <w:p w14:paraId="1ED5ADCE" w14:textId="77777777" w:rsidR="009D4D6D" w:rsidRDefault="009D4D6D" w:rsidP="00847EAC">
      <w:pPr>
        <w:snapToGrid w:val="0"/>
        <w:contextualSpacing/>
        <w:rPr>
          <w:sz w:val="24"/>
          <w:lang w:eastAsia="zh-CN"/>
        </w:rPr>
      </w:pPr>
      <w:bookmarkStart w:id="0" w:name="_GoBack"/>
      <w:bookmarkEnd w:id="0"/>
    </w:p>
    <w:p w14:paraId="35FF51BA" w14:textId="1EEF2A02" w:rsidR="009D4D6D" w:rsidRDefault="009D4D6D" w:rsidP="00847EAC">
      <w:pPr>
        <w:snapToGrid w:val="0"/>
        <w:contextualSpacing/>
        <w:rPr>
          <w:sz w:val="24"/>
          <w:lang w:eastAsia="zh-CN"/>
        </w:rPr>
      </w:pPr>
    </w:p>
    <w:p w14:paraId="582B559C" w14:textId="3A596FEB" w:rsidR="009D4D6D" w:rsidRPr="00847EAC" w:rsidRDefault="009D4D6D" w:rsidP="00847EAC">
      <w:pPr>
        <w:snapToGrid w:val="0"/>
        <w:contextualSpacing/>
        <w:rPr>
          <w:sz w:val="24"/>
          <w:lang w:eastAsia="zh-CN"/>
        </w:rPr>
      </w:pPr>
      <w:r>
        <w:rPr>
          <w:noProof/>
        </w:rPr>
        <w:drawing>
          <wp:inline distT="0" distB="0" distL="0" distR="0" wp14:anchorId="14274A83" wp14:editId="3E0E4938">
            <wp:extent cx="5543550" cy="843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2F9D" w14:textId="797D875A" w:rsidR="00847EAC" w:rsidRDefault="00847EAC" w:rsidP="00A91496">
      <w:pPr>
        <w:snapToGrid w:val="0"/>
        <w:contextualSpacing/>
        <w:rPr>
          <w:b/>
          <w:sz w:val="24"/>
          <w:lang w:eastAsia="zh-CN"/>
        </w:rPr>
      </w:pPr>
    </w:p>
    <w:p w14:paraId="5FBE886C" w14:textId="77777777" w:rsidR="00847EAC" w:rsidRPr="00A91496" w:rsidRDefault="00847EAC" w:rsidP="00A91496">
      <w:pPr>
        <w:snapToGrid w:val="0"/>
        <w:contextualSpacing/>
        <w:rPr>
          <w:b/>
          <w:sz w:val="24"/>
          <w:lang w:eastAsia="zh-CN"/>
        </w:rPr>
      </w:pPr>
    </w:p>
    <w:p w14:paraId="6419DC03" w14:textId="77777777" w:rsidR="009206E4" w:rsidRDefault="009206E4" w:rsidP="009206E4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383A3B60" w14:textId="79468164" w:rsidR="00B3279F" w:rsidRDefault="00CD166F" w:rsidP="00A91496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>(Bonus)</w:t>
      </w:r>
      <w:r w:rsidR="001F1674">
        <w:rPr>
          <w:sz w:val="24"/>
          <w:lang w:eastAsia="zh-CN"/>
        </w:rPr>
        <w:t xml:space="preserve"> </w:t>
      </w:r>
      <w:r w:rsidR="009206E4">
        <w:rPr>
          <w:sz w:val="24"/>
          <w:lang w:eastAsia="zh-CN"/>
        </w:rPr>
        <w:t xml:space="preserve">Write two Verilog modules to design </w:t>
      </w:r>
      <w:r w:rsidR="00F527F4">
        <w:rPr>
          <w:sz w:val="24"/>
          <w:lang w:eastAsia="zh-CN"/>
        </w:rPr>
        <w:t xml:space="preserve">a </w:t>
      </w:r>
      <w:r w:rsidR="009206E4">
        <w:rPr>
          <w:sz w:val="24"/>
          <w:lang w:eastAsia="zh-CN"/>
        </w:rPr>
        <w:t>4-bits</w:t>
      </w:r>
      <w:r w:rsidR="009206E4" w:rsidRPr="00E655E2">
        <w:rPr>
          <w:sz w:val="24"/>
          <w:lang w:eastAsia="zh-CN"/>
        </w:rPr>
        <w:t xml:space="preserve"> </w:t>
      </w:r>
      <w:r w:rsidR="009206E4">
        <w:rPr>
          <w:sz w:val="24"/>
          <w:lang w:eastAsia="zh-CN"/>
        </w:rPr>
        <w:t xml:space="preserve">divisor which implements </w:t>
      </w:r>
      <w:r w:rsidR="009206E4" w:rsidRPr="00B85398">
        <w:rPr>
          <w:sz w:val="24"/>
          <w:lang w:eastAsia="zh-CN"/>
        </w:rPr>
        <w:t>any two of division algorithms</w:t>
      </w:r>
      <w:r w:rsidR="009206E4">
        <w:rPr>
          <w:sz w:val="24"/>
          <w:lang w:eastAsia="zh-CN"/>
        </w:rPr>
        <w:t xml:space="preserve"> </w:t>
      </w:r>
      <w:r w:rsidR="009206E4" w:rsidRPr="00B85398">
        <w:rPr>
          <w:sz w:val="24"/>
          <w:lang w:eastAsia="zh-CN"/>
        </w:rPr>
        <w:t xml:space="preserve">from 3 versions shown in the handout of </w:t>
      </w:r>
      <w:r w:rsidR="009206E4" w:rsidRPr="00B85398">
        <w:rPr>
          <w:i/>
          <w:sz w:val="24"/>
          <w:lang w:eastAsia="zh-CN"/>
        </w:rPr>
        <w:t>Lec07-division.pdf</w:t>
      </w:r>
      <w:r w:rsidR="009206E4">
        <w:rPr>
          <w:i/>
          <w:sz w:val="24"/>
          <w:lang w:eastAsia="zh-CN"/>
        </w:rPr>
        <w:t xml:space="preserve">, </w:t>
      </w:r>
      <w:r w:rsidR="009206E4" w:rsidRPr="00FB06A7">
        <w:rPr>
          <w:sz w:val="24"/>
          <w:lang w:eastAsia="zh-CN"/>
        </w:rPr>
        <w:t>respectively</w:t>
      </w:r>
      <w:r w:rsidR="00A91496">
        <w:rPr>
          <w:sz w:val="24"/>
          <w:lang w:eastAsia="zh-CN"/>
        </w:rPr>
        <w:t>.</w:t>
      </w:r>
      <w:r w:rsidR="009206E4" w:rsidRPr="00A91496">
        <w:rPr>
          <w:sz w:val="24"/>
          <w:lang w:eastAsia="zh-CN"/>
        </w:rPr>
        <w:t xml:space="preserve"> </w:t>
      </w:r>
    </w:p>
    <w:p w14:paraId="20DEE49F" w14:textId="4662204B" w:rsidR="00A469C1" w:rsidRDefault="00A469C1" w:rsidP="00A469C1">
      <w:pPr>
        <w:snapToGrid w:val="0"/>
        <w:contextualSpacing/>
        <w:rPr>
          <w:sz w:val="24"/>
          <w:lang w:eastAsia="zh-CN"/>
        </w:rPr>
      </w:pPr>
    </w:p>
    <w:p w14:paraId="3D7DB656" w14:textId="2D592AE3" w:rsidR="00A469C1" w:rsidRDefault="00A469C1" w:rsidP="00A469C1">
      <w:pPr>
        <w:snapToGrid w:val="0"/>
        <w:contextualSpacing/>
        <w:rPr>
          <w:sz w:val="24"/>
          <w:lang w:eastAsia="zh-CN"/>
        </w:rPr>
      </w:pPr>
      <w:r w:rsidRPr="00A469C1">
        <w:rPr>
          <w:b/>
          <w:sz w:val="24"/>
          <w:lang w:eastAsia="zh-CN"/>
        </w:rPr>
        <w:t xml:space="preserve">Design code for restoring division </w:t>
      </w:r>
      <w:r w:rsidR="005E2474" w:rsidRPr="00A469C1">
        <w:rPr>
          <w:b/>
          <w:sz w:val="24"/>
          <w:lang w:eastAsia="zh-CN"/>
        </w:rPr>
        <w:t>Algorithm</w:t>
      </w:r>
      <w:r>
        <w:rPr>
          <w:sz w:val="24"/>
          <w:lang w:eastAsia="zh-CN"/>
        </w:rPr>
        <w:t>:</w:t>
      </w:r>
    </w:p>
    <w:p w14:paraId="50CF0AB9" w14:textId="77777777" w:rsidR="005E2474" w:rsidRDefault="005E2474" w:rsidP="00A469C1">
      <w:pPr>
        <w:snapToGrid w:val="0"/>
        <w:contextualSpacing/>
        <w:rPr>
          <w:sz w:val="24"/>
          <w:lang w:eastAsia="zh-CN"/>
        </w:rPr>
      </w:pPr>
    </w:p>
    <w:p w14:paraId="2714BA03" w14:textId="1259AF28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>module divider</w:t>
      </w:r>
      <w:r w:rsidR="00266AF9">
        <w:rPr>
          <w:sz w:val="24"/>
          <w:lang w:eastAsia="zh-CN"/>
        </w:rPr>
        <w:t>_restor</w:t>
      </w:r>
      <w:r w:rsidRPr="00A469C1">
        <w:rPr>
          <w:sz w:val="24"/>
          <w:lang w:eastAsia="zh-CN"/>
        </w:rPr>
        <w:t>(input wire [31:0] dividend,</w:t>
      </w:r>
    </w:p>
    <w:p w14:paraId="6130CC45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input wire [31:0] divisor,</w:t>
      </w:r>
    </w:p>
    <w:p w14:paraId="28196256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input  clk,</w:t>
      </w:r>
    </w:p>
    <w:p w14:paraId="70DE4CF7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output reg [31:0] quotient,</w:t>
      </w:r>
    </w:p>
    <w:p w14:paraId="1B3B83C3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output reg [31:0] remainder,</w:t>
      </w:r>
    </w:p>
    <w:p w14:paraId="553A9632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output reg done,</w:t>
      </w:r>
    </w:p>
    <w:p w14:paraId="43A0EB82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input rst);</w:t>
      </w:r>
    </w:p>
    <w:p w14:paraId="0F77B0EC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DCB0747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0E31BD0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reg [31:0] dividend_reg;</w:t>
      </w:r>
    </w:p>
    <w:p w14:paraId="53AEDF7D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reg [31:0] shifted_divisor;</w:t>
      </w:r>
    </w:p>
    <w:p w14:paraId="76C0B206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reg [31:0] partial_quotient;</w:t>
      </w:r>
    </w:p>
    <w:p w14:paraId="597A746F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49D1A1A9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integer i;</w:t>
      </w:r>
    </w:p>
    <w:p w14:paraId="0A33BA59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D8095A9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always @(posedge clk) begin</w:t>
      </w:r>
    </w:p>
    <w:p w14:paraId="48FA707A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if (done) begin</w:t>
      </w:r>
    </w:p>
    <w:p w14:paraId="4AB9CA5E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quotient &lt;= 0;</w:t>
      </w:r>
    </w:p>
    <w:p w14:paraId="54954E04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remainder &lt;= 0;</w:t>
      </w:r>
    </w:p>
    <w:p w14:paraId="7EDECF6F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done &lt;= 0;</w:t>
      </w:r>
    </w:p>
    <w:p w14:paraId="44C8C950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dividend_reg &lt;= 0;</w:t>
      </w:r>
    </w:p>
    <w:p w14:paraId="65DFE2CB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shifted_divisor &lt;= 0;</w:t>
      </w:r>
    </w:p>
    <w:p w14:paraId="590C72B1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partial_quotient &lt;= 0;</w:t>
      </w:r>
    </w:p>
    <w:p w14:paraId="4D98CE2F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end else begin</w:t>
      </w:r>
    </w:p>
    <w:p w14:paraId="7A2AD1C3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if (i == 32) begin</w:t>
      </w:r>
    </w:p>
    <w:p w14:paraId="57BE2D3C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 quotient &lt;= partial_quotient;</w:t>
      </w:r>
    </w:p>
    <w:p w14:paraId="35DA3954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 remainder &lt;= dividend_reg;</w:t>
      </w:r>
    </w:p>
    <w:p w14:paraId="0FD61FE3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lastRenderedPageBreak/>
        <w:t xml:space="preserve">                done &lt;= 1;</w:t>
      </w:r>
    </w:p>
    <w:p w14:paraId="24920F2C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end else begin</w:t>
      </w:r>
    </w:p>
    <w:p w14:paraId="125CDE4F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 shifted_divisor &lt;= divisor &lt;&lt; i;</w:t>
      </w:r>
    </w:p>
    <w:p w14:paraId="0FC92F94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 if (dividend_reg &gt;= shifted_divisor) begin</w:t>
      </w:r>
    </w:p>
    <w:p w14:paraId="3433010E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     partial_quotient[i] &lt;= 1;</w:t>
      </w:r>
    </w:p>
    <w:p w14:paraId="23BC4A15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     dividend_reg &lt;= dividend_reg - shifted_divisor;</w:t>
      </w:r>
    </w:p>
    <w:p w14:paraId="0972D2DC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 end else begin</w:t>
      </w:r>
    </w:p>
    <w:p w14:paraId="1510037D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     partial_quotient[i] &lt;= 0;</w:t>
      </w:r>
    </w:p>
    <w:p w14:paraId="2262836A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 end</w:t>
      </w:r>
    </w:p>
    <w:p w14:paraId="38584B68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    i &lt;= i + 1;</w:t>
      </w:r>
    </w:p>
    <w:p w14:paraId="2E519CB7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    end</w:t>
      </w:r>
    </w:p>
    <w:p w14:paraId="0BF5DA59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end</w:t>
      </w:r>
    </w:p>
    <w:p w14:paraId="71C62ED8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end</w:t>
      </w:r>
    </w:p>
    <w:p w14:paraId="5AFFFC3E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297CC665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initial begin</w:t>
      </w:r>
    </w:p>
    <w:p w14:paraId="32D3CB70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quotient &lt;= 0;</w:t>
      </w:r>
    </w:p>
    <w:p w14:paraId="02304AC1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remainder &lt;= 0;</w:t>
      </w:r>
    </w:p>
    <w:p w14:paraId="11B07108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done &lt;= 0;</w:t>
      </w:r>
    </w:p>
    <w:p w14:paraId="38ED0C1D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dividend_reg &lt;= dividend;</w:t>
      </w:r>
    </w:p>
    <w:p w14:paraId="78F67498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shifted_divisor &lt;= 0;</w:t>
      </w:r>
    </w:p>
    <w:p w14:paraId="21E3F70A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partial_quotient &lt;= 0;</w:t>
      </w:r>
    </w:p>
    <w:p w14:paraId="4188EC03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    i &lt;= 0;</w:t>
      </w:r>
    </w:p>
    <w:p w14:paraId="3CD2FD77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end</w:t>
      </w:r>
    </w:p>
    <w:p w14:paraId="3FEA0ED1" w14:textId="4C9AFC78" w:rsidR="0068585F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>endmodule</w:t>
      </w:r>
    </w:p>
    <w:p w14:paraId="70D46939" w14:textId="1FD5A38C" w:rsid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1F004CE" w14:textId="0DDEA039" w:rsidR="00A469C1" w:rsidRPr="00A469C1" w:rsidRDefault="00A469C1" w:rsidP="00A469C1">
      <w:pPr>
        <w:pStyle w:val="ListParagraph"/>
        <w:snapToGrid w:val="0"/>
        <w:ind w:left="360"/>
        <w:contextualSpacing/>
        <w:rPr>
          <w:b/>
          <w:sz w:val="24"/>
          <w:lang w:eastAsia="zh-CN"/>
        </w:rPr>
      </w:pPr>
      <w:r w:rsidRPr="00A469C1">
        <w:rPr>
          <w:b/>
          <w:sz w:val="24"/>
          <w:lang w:eastAsia="zh-CN"/>
        </w:rPr>
        <w:t>Testbench:</w:t>
      </w:r>
    </w:p>
    <w:p w14:paraId="3335C647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>module tb;</w:t>
      </w:r>
    </w:p>
    <w:p w14:paraId="31046258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reg [31:0] dividend;</w:t>
      </w:r>
    </w:p>
    <w:p w14:paraId="103D9E91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reg [31:0] divisor;</w:t>
      </w:r>
    </w:p>
    <w:p w14:paraId="26F8D6ED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reg clk;</w:t>
      </w:r>
    </w:p>
    <w:p w14:paraId="335A090E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reg rst;</w:t>
      </w:r>
    </w:p>
    <w:p w14:paraId="201A3874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28F46FDE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wire [31:0] quotient;</w:t>
      </w:r>
    </w:p>
    <w:p w14:paraId="44745431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wire [31:0] remainder;</w:t>
      </w:r>
    </w:p>
    <w:p w14:paraId="3DCEACA6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wire done;</w:t>
      </w:r>
    </w:p>
    <w:p w14:paraId="3CC235C5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01959BC4" w14:textId="3530C7D0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</w:t>
      </w:r>
      <w:r w:rsidR="00266AF9" w:rsidRPr="00A469C1">
        <w:rPr>
          <w:sz w:val="24"/>
          <w:lang w:eastAsia="zh-CN"/>
        </w:rPr>
        <w:t>divider</w:t>
      </w:r>
      <w:r w:rsidR="00266AF9">
        <w:rPr>
          <w:sz w:val="24"/>
          <w:lang w:eastAsia="zh-CN"/>
        </w:rPr>
        <w:t>_restor</w:t>
      </w:r>
      <w:r w:rsidR="00266AF9" w:rsidRPr="00A469C1">
        <w:rPr>
          <w:sz w:val="24"/>
          <w:lang w:eastAsia="zh-CN"/>
        </w:rPr>
        <w:t xml:space="preserve"> </w:t>
      </w:r>
      <w:r w:rsidRPr="00A469C1">
        <w:rPr>
          <w:sz w:val="24"/>
          <w:lang w:eastAsia="zh-CN"/>
        </w:rPr>
        <w:t>u(</w:t>
      </w:r>
    </w:p>
    <w:p w14:paraId="63854F78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.dividend(dividend),</w:t>
      </w:r>
    </w:p>
    <w:p w14:paraId="0C46A150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.divisor(divisor),</w:t>
      </w:r>
    </w:p>
    <w:p w14:paraId="0CA73C87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.clk(clk),</w:t>
      </w:r>
    </w:p>
    <w:p w14:paraId="06C9BEF1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.rst(rst),</w:t>
      </w:r>
    </w:p>
    <w:p w14:paraId="04AEEA5D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.quotient(quotient),</w:t>
      </w:r>
    </w:p>
    <w:p w14:paraId="456197D9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.remainder(remainder),</w:t>
      </w:r>
    </w:p>
    <w:p w14:paraId="4C0B4429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.done(done)</w:t>
      </w:r>
    </w:p>
    <w:p w14:paraId="6742BB0C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);</w:t>
      </w:r>
    </w:p>
    <w:p w14:paraId="060EB99E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DF39858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always #5 clk = ~clk;</w:t>
      </w:r>
    </w:p>
    <w:p w14:paraId="05285FC8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8EF4036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always @(posedge clk) begin</w:t>
      </w:r>
    </w:p>
    <w:p w14:paraId="0D7F5F8A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lastRenderedPageBreak/>
        <w:t xml:space="preserve">    $display("dividend=%d, divisor=%d, quotient=%d, remainder=%d, done=%d", dividend, divisor, quotient, remainder, done);</w:t>
      </w:r>
    </w:p>
    <w:p w14:paraId="6A80F7CA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end</w:t>
      </w:r>
    </w:p>
    <w:p w14:paraId="70AEE53C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009D1B5F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initial begin</w:t>
      </w:r>
    </w:p>
    <w:p w14:paraId="262FC6A2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</w:t>
      </w:r>
    </w:p>
    <w:p w14:paraId="11E3F465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$dumpfile("tb.vcd");</w:t>
      </w:r>
    </w:p>
    <w:p w14:paraId="712386DD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$dumpvars;</w:t>
      </w:r>
    </w:p>
    <w:p w14:paraId="7AF9CF5E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rst = 1;</w:t>
      </w:r>
    </w:p>
    <w:p w14:paraId="5C955424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#5 rst = 0;</w:t>
      </w:r>
    </w:p>
    <w:p w14:paraId="67C9C0D1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41F706AA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// Test case 1</w:t>
      </w:r>
    </w:p>
    <w:p w14:paraId="3CC78173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dividend = 100;</w:t>
      </w:r>
    </w:p>
    <w:p w14:paraId="4CBDDC83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divisor = 3;</w:t>
      </w:r>
    </w:p>
    <w:p w14:paraId="2AC16F39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#10;</w:t>
      </w:r>
    </w:p>
    <w:p w14:paraId="59D4AB2E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4EB7FCDF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// Test case 2</w:t>
      </w:r>
    </w:p>
    <w:p w14:paraId="036CC5D7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dividend = 500;</w:t>
      </w:r>
    </w:p>
    <w:p w14:paraId="7EEE7FE0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divisor = 7;</w:t>
      </w:r>
    </w:p>
    <w:p w14:paraId="1EACAC1D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#10;</w:t>
      </w:r>
    </w:p>
    <w:p w14:paraId="61539233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E1C9B2C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// Test case 3</w:t>
      </w:r>
    </w:p>
    <w:p w14:paraId="0A79CF5D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dividend = 123456;</w:t>
      </w:r>
    </w:p>
    <w:p w14:paraId="7E14D73B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divisor = 654;</w:t>
      </w:r>
    </w:p>
    <w:p w14:paraId="0091F856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#10;</w:t>
      </w:r>
    </w:p>
    <w:p w14:paraId="7AF09F21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C15B56A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  #10 $finish();</w:t>
      </w:r>
    </w:p>
    <w:p w14:paraId="67DD959F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 xml:space="preserve">  end</w:t>
      </w:r>
    </w:p>
    <w:p w14:paraId="3AC1E72E" w14:textId="77777777" w:rsidR="00A469C1" w:rsidRP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30B560E2" w14:textId="7EA521EC" w:rsid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A469C1">
        <w:rPr>
          <w:sz w:val="24"/>
          <w:lang w:eastAsia="zh-CN"/>
        </w:rPr>
        <w:t>endmodule</w:t>
      </w:r>
    </w:p>
    <w:p w14:paraId="2013571E" w14:textId="2101E175" w:rsid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0330AE3" w14:textId="1AEF69B0" w:rsid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>waveform</w:t>
      </w:r>
    </w:p>
    <w:p w14:paraId="6DB63963" w14:textId="77777777" w:rsid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1DAD34D2" w14:textId="7FD457C1" w:rsidR="00A469C1" w:rsidRDefault="00A469C1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>
        <w:rPr>
          <w:noProof/>
        </w:rPr>
        <w:drawing>
          <wp:inline distT="0" distB="0" distL="0" distR="0" wp14:anchorId="7C592BAB" wp14:editId="18FAFAA9">
            <wp:extent cx="5543550" cy="1001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916F" w14:textId="3ED30ECA" w:rsidR="007E0B23" w:rsidRDefault="007E0B23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41EB2F74" w14:textId="76884755" w:rsidR="007E0B23" w:rsidRDefault="007E0B23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525920B" w14:textId="3B898B1C" w:rsidR="007E0B23" w:rsidRDefault="007E0B23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>Design module for non-restoring div:</w:t>
      </w:r>
    </w:p>
    <w:p w14:paraId="26AA8C36" w14:textId="77D1C1B0" w:rsidR="007E0B23" w:rsidRDefault="007E0B23" w:rsidP="00A469C1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5BDE6B3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>module division_non_restor (</w:t>
      </w:r>
    </w:p>
    <w:p w14:paraId="71484906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input [31:0] dividend,</w:t>
      </w:r>
    </w:p>
    <w:p w14:paraId="7D266FE0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input [31:0] divisor,</w:t>
      </w:r>
    </w:p>
    <w:p w14:paraId="469ED897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input clk,</w:t>
      </w:r>
    </w:p>
    <w:p w14:paraId="56E7E834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output reg [31:0] quotient,</w:t>
      </w:r>
    </w:p>
    <w:p w14:paraId="19C3FA72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output reg [31:0] remainder,</w:t>
      </w:r>
    </w:p>
    <w:p w14:paraId="0E6B9BF1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output reg done,</w:t>
      </w:r>
    </w:p>
    <w:p w14:paraId="514A2CB0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input rst);</w:t>
      </w:r>
    </w:p>
    <w:p w14:paraId="25A1485C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3761C4E5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reg [31:0] partial_quotient;</w:t>
      </w:r>
    </w:p>
    <w:p w14:paraId="3CCB4601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reg [63:0] temp;</w:t>
      </w:r>
    </w:p>
    <w:p w14:paraId="5D4972C5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reg [31:0] count;</w:t>
      </w:r>
    </w:p>
    <w:p w14:paraId="65C4EAAC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reg [31:0] i;</w:t>
      </w:r>
    </w:p>
    <w:p w14:paraId="4E6BB308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reg [31:0] j;</w:t>
      </w:r>
    </w:p>
    <w:p w14:paraId="14C01EFD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reg [31:0] k;</w:t>
      </w:r>
    </w:p>
    <w:p w14:paraId="297184A9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</w:t>
      </w:r>
    </w:p>
    <w:p w14:paraId="02FB1C71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always @(posedge clk) begin</w:t>
      </w:r>
    </w:p>
    <w:p w14:paraId="767ED4BE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if (done == 1'b0) begin</w:t>
      </w:r>
    </w:p>
    <w:p w14:paraId="7AB477FB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if (j == 0) begin</w:t>
      </w:r>
    </w:p>
    <w:p w14:paraId="786BCBCB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if (temp &gt;= divisor) begin</w:t>
      </w:r>
    </w:p>
    <w:p w14:paraId="5A763570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    partial_quotient &lt;= 32'h1;</w:t>
      </w:r>
    </w:p>
    <w:p w14:paraId="03ECEBEC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end else begin</w:t>
      </w:r>
    </w:p>
    <w:p w14:paraId="3323753B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    partial_quotient &lt;= 32'h0;</w:t>
      </w:r>
    </w:p>
    <w:p w14:paraId="7255309F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end</w:t>
      </w:r>
    </w:p>
    <w:p w14:paraId="49373BF2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j &lt;= 32'h1;</w:t>
      </w:r>
    </w:p>
    <w:p w14:paraId="67039A3D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end else begin</w:t>
      </w:r>
    </w:p>
    <w:p w14:paraId="10410282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j &lt;= j + 32'h1;</w:t>
      </w:r>
    </w:p>
    <w:p w14:paraId="290A01BB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if (j == 32'h20) begin</w:t>
      </w:r>
    </w:p>
    <w:p w14:paraId="7FF127DD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    j &lt;= 32'h0;</w:t>
      </w:r>
    </w:p>
    <w:p w14:paraId="61934DAF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    k &lt;= 32'h1;</w:t>
      </w:r>
    </w:p>
    <w:p w14:paraId="6B180AEA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end else begin</w:t>
      </w:r>
    </w:p>
    <w:p w14:paraId="146792C5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    k &lt;= k &lt;&lt; 1;</w:t>
      </w:r>
    </w:p>
    <w:p w14:paraId="6476486F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end</w:t>
      </w:r>
    </w:p>
    <w:p w14:paraId="28C5C55C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if (temp &gt;= divisor*k) begin</w:t>
      </w:r>
    </w:p>
    <w:p w14:paraId="463117A3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    partial_quotient &lt;= partial_quotient + k;</w:t>
      </w:r>
    </w:p>
    <w:p w14:paraId="6464B16A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    temp &lt;= temp - divisor*k;</w:t>
      </w:r>
    </w:p>
    <w:p w14:paraId="05F70A40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end</w:t>
      </w:r>
    </w:p>
    <w:p w14:paraId="7150EB73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end</w:t>
      </w:r>
    </w:p>
    <w:p w14:paraId="48658F71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</w:t>
      </w:r>
    </w:p>
    <w:p w14:paraId="7B3CB4D8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if (i == 32'h1f) begin</w:t>
      </w:r>
    </w:p>
    <w:p w14:paraId="62F2B7A8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i &lt;= 32'h0;</w:t>
      </w:r>
    </w:p>
    <w:p w14:paraId="147C852C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quotient &lt;= partial_quotient;</w:t>
      </w:r>
    </w:p>
    <w:p w14:paraId="080D93FF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remainder &lt;= temp[31:0];</w:t>
      </w:r>
    </w:p>
    <w:p w14:paraId="0BF35B28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done &lt;= 1'b1;</w:t>
      </w:r>
    </w:p>
    <w:p w14:paraId="11FCC5E1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end else begin</w:t>
      </w:r>
    </w:p>
    <w:p w14:paraId="294012FE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i &lt;= i + 32'h1;</w:t>
      </w:r>
    </w:p>
    <w:p w14:paraId="1A257457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    temp &lt;= {temp[30:0], dividend[i]};</w:t>
      </w:r>
    </w:p>
    <w:p w14:paraId="29ECEDD2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    end</w:t>
      </w:r>
    </w:p>
    <w:p w14:paraId="016C5E52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    end</w:t>
      </w:r>
    </w:p>
    <w:p w14:paraId="356B18C7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end</w:t>
      </w:r>
    </w:p>
    <w:p w14:paraId="68A24B7B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</w:t>
      </w:r>
    </w:p>
    <w:p w14:paraId="4500877B" w14:textId="09D9FBC2" w:rsid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>endmodule</w:t>
      </w:r>
    </w:p>
    <w:p w14:paraId="0A9BF6D4" w14:textId="1C58E315" w:rsid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190C5BB9" w14:textId="0A277970" w:rsid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276A7E21" w14:textId="55C8B0FC" w:rsid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>Testbench:</w:t>
      </w:r>
    </w:p>
    <w:p w14:paraId="0F3A91A9" w14:textId="54F2B944" w:rsid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A6B82C1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>module tb;</w:t>
      </w:r>
    </w:p>
    <w:p w14:paraId="69840AAA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099A12D3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lastRenderedPageBreak/>
        <w:t xml:space="preserve">  reg [31:0] dividend;</w:t>
      </w:r>
    </w:p>
    <w:p w14:paraId="76D0CDD0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reg [31:0] divisor;</w:t>
      </w:r>
    </w:p>
    <w:p w14:paraId="4374A85D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reg clk;</w:t>
      </w:r>
    </w:p>
    <w:p w14:paraId="6D6BBEBD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reg rst;</w:t>
      </w:r>
    </w:p>
    <w:p w14:paraId="59815963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24F0733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wire [31:0] quotient;</w:t>
      </w:r>
    </w:p>
    <w:p w14:paraId="3CD4205F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wire [31:0] remainder;</w:t>
      </w:r>
    </w:p>
    <w:p w14:paraId="30EAA51E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wire done;</w:t>
      </w:r>
    </w:p>
    <w:p w14:paraId="34CD4A1D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division_non_restor U(</w:t>
      </w:r>
    </w:p>
    <w:p w14:paraId="42A108AF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.dividend(dividend[31:0]),</w:t>
      </w:r>
    </w:p>
    <w:p w14:paraId="36D70CB9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.divisor(divisor[31:0]),</w:t>
      </w:r>
    </w:p>
    <w:p w14:paraId="730FE54D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.clk(clk),</w:t>
      </w:r>
    </w:p>
    <w:p w14:paraId="43DCC1D8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.rst(rst),</w:t>
      </w:r>
    </w:p>
    <w:p w14:paraId="07055383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.quotient(quotient),</w:t>
      </w:r>
    </w:p>
    <w:p w14:paraId="72618C79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.remainder(remainder),</w:t>
      </w:r>
    </w:p>
    <w:p w14:paraId="2356ED87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.done(done)</w:t>
      </w:r>
    </w:p>
    <w:p w14:paraId="58E3195A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);</w:t>
      </w:r>
    </w:p>
    <w:p w14:paraId="1B506C36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7541746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always #5 clk = ~clk;</w:t>
      </w:r>
    </w:p>
    <w:p w14:paraId="700DD974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E5C2F40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initial begin</w:t>
      </w:r>
    </w:p>
    <w:p w14:paraId="118D8AB0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$dumpfile("tb.vcd");</w:t>
      </w:r>
    </w:p>
    <w:p w14:paraId="7E0E2CA5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$dumpvars;</w:t>
      </w:r>
    </w:p>
    <w:p w14:paraId="00D3A451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rst = 1;</w:t>
      </w:r>
    </w:p>
    <w:p w14:paraId="525359F8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#10 rst = 0;</w:t>
      </w:r>
    </w:p>
    <w:p w14:paraId="62AF4ED1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</w:t>
      </w:r>
    </w:p>
    <w:p w14:paraId="7A6F976A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</w:t>
      </w:r>
    </w:p>
    <w:p w14:paraId="2610C880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// Test case 1</w:t>
      </w:r>
    </w:p>
    <w:p w14:paraId="6CE8AE3D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dividend = 32'h64;</w:t>
      </w:r>
    </w:p>
    <w:p w14:paraId="35714EE6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divisor = 32'h3;</w:t>
      </w:r>
    </w:p>
    <w:p w14:paraId="56ECA765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#100;</w:t>
      </w:r>
    </w:p>
    <w:p w14:paraId="4FDE9F5D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2A948C2D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// Test case 2</w:t>
      </w:r>
    </w:p>
    <w:p w14:paraId="1FD26893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dividend = 32'h1f4;</w:t>
      </w:r>
    </w:p>
    <w:p w14:paraId="66029B27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divisor = 32'h7;</w:t>
      </w:r>
    </w:p>
    <w:p w14:paraId="0D071983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#100;</w:t>
      </w:r>
    </w:p>
    <w:p w14:paraId="646A711B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28213B0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// Test case 3</w:t>
      </w:r>
    </w:p>
    <w:p w14:paraId="333A42F2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dividend = 32'h1e240;</w:t>
      </w:r>
    </w:p>
    <w:p w14:paraId="5D2708FE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divisor = 32'h28e;</w:t>
      </w:r>
    </w:p>
    <w:p w14:paraId="3D90D243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#100;</w:t>
      </w:r>
    </w:p>
    <w:p w14:paraId="77DF33F2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48D8C26D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// End simulation</w:t>
      </w:r>
    </w:p>
    <w:p w14:paraId="3EA79EA6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  #100 $finish;</w:t>
      </w:r>
    </w:p>
    <w:p w14:paraId="3F7E11FC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 xml:space="preserve">  end</w:t>
      </w:r>
    </w:p>
    <w:p w14:paraId="6284B58E" w14:textId="77777777" w:rsidR="007E0B23" w:rsidRP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7EBA3A5E" w14:textId="67E88DFF" w:rsid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 w:rsidRPr="007E0B23">
        <w:rPr>
          <w:sz w:val="24"/>
          <w:lang w:eastAsia="zh-CN"/>
        </w:rPr>
        <w:t>endmodule</w:t>
      </w:r>
    </w:p>
    <w:p w14:paraId="5F9C6F2A" w14:textId="0F617DF2" w:rsid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2A295EAB" w14:textId="1AF280DE" w:rsidR="007E0B23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>waveform:</w:t>
      </w:r>
    </w:p>
    <w:p w14:paraId="64468C6E" w14:textId="38E823AB" w:rsidR="007E0B23" w:rsidRPr="00A91496" w:rsidRDefault="007E0B23" w:rsidP="007E0B2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3CAD1EC1" wp14:editId="377FD2F2">
            <wp:extent cx="5543550" cy="1229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B23" w:rsidRPr="00A91496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6F7FE" w14:textId="77777777" w:rsidR="008076DA" w:rsidRDefault="008076DA" w:rsidP="005D499D">
      <w:r>
        <w:separator/>
      </w:r>
    </w:p>
  </w:endnote>
  <w:endnote w:type="continuationSeparator" w:id="0">
    <w:p w14:paraId="50A3A1E0" w14:textId="77777777" w:rsidR="008076DA" w:rsidRDefault="008076DA" w:rsidP="005D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07457" w14:textId="77777777" w:rsidR="008076DA" w:rsidRDefault="008076DA" w:rsidP="005D499D">
      <w:r>
        <w:separator/>
      </w:r>
    </w:p>
  </w:footnote>
  <w:footnote w:type="continuationSeparator" w:id="0">
    <w:p w14:paraId="3780B6AC" w14:textId="77777777" w:rsidR="008076DA" w:rsidRDefault="008076DA" w:rsidP="005D49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5A0"/>
    <w:rsid w:val="00024204"/>
    <w:rsid w:val="00025C67"/>
    <w:rsid w:val="0004578D"/>
    <w:rsid w:val="00065D9B"/>
    <w:rsid w:val="00066130"/>
    <w:rsid w:val="00072376"/>
    <w:rsid w:val="00086983"/>
    <w:rsid w:val="000A26AD"/>
    <w:rsid w:val="000A5044"/>
    <w:rsid w:val="000B204A"/>
    <w:rsid w:val="000C0F1B"/>
    <w:rsid w:val="000C323F"/>
    <w:rsid w:val="000C360E"/>
    <w:rsid w:val="000E29C9"/>
    <w:rsid w:val="000F33AC"/>
    <w:rsid w:val="000F64B1"/>
    <w:rsid w:val="000F674C"/>
    <w:rsid w:val="000F6817"/>
    <w:rsid w:val="0010029F"/>
    <w:rsid w:val="00102A2D"/>
    <w:rsid w:val="00105FF6"/>
    <w:rsid w:val="00110A75"/>
    <w:rsid w:val="00113E59"/>
    <w:rsid w:val="00122240"/>
    <w:rsid w:val="0012477B"/>
    <w:rsid w:val="00125B78"/>
    <w:rsid w:val="00144E30"/>
    <w:rsid w:val="001457F0"/>
    <w:rsid w:val="00145B96"/>
    <w:rsid w:val="00145E0A"/>
    <w:rsid w:val="001546E4"/>
    <w:rsid w:val="00155026"/>
    <w:rsid w:val="001637D9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1F1674"/>
    <w:rsid w:val="001F5FEB"/>
    <w:rsid w:val="0020446C"/>
    <w:rsid w:val="00205639"/>
    <w:rsid w:val="00205FEE"/>
    <w:rsid w:val="002176AA"/>
    <w:rsid w:val="00222C52"/>
    <w:rsid w:val="00224BA5"/>
    <w:rsid w:val="00230D4A"/>
    <w:rsid w:val="00231536"/>
    <w:rsid w:val="00231B7C"/>
    <w:rsid w:val="002344F7"/>
    <w:rsid w:val="00253CF9"/>
    <w:rsid w:val="00261132"/>
    <w:rsid w:val="00262341"/>
    <w:rsid w:val="00266AF9"/>
    <w:rsid w:val="00270E35"/>
    <w:rsid w:val="00285B96"/>
    <w:rsid w:val="002A3423"/>
    <w:rsid w:val="002A48F4"/>
    <w:rsid w:val="002B0B45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27743"/>
    <w:rsid w:val="00327E4C"/>
    <w:rsid w:val="00332F8B"/>
    <w:rsid w:val="00335961"/>
    <w:rsid w:val="00343A66"/>
    <w:rsid w:val="003464BC"/>
    <w:rsid w:val="003547BD"/>
    <w:rsid w:val="00365930"/>
    <w:rsid w:val="0036640E"/>
    <w:rsid w:val="00367E81"/>
    <w:rsid w:val="00371395"/>
    <w:rsid w:val="00371D22"/>
    <w:rsid w:val="00372B8F"/>
    <w:rsid w:val="003737EE"/>
    <w:rsid w:val="00377DF0"/>
    <w:rsid w:val="00387596"/>
    <w:rsid w:val="0039396A"/>
    <w:rsid w:val="00394023"/>
    <w:rsid w:val="00397FAE"/>
    <w:rsid w:val="003A34D6"/>
    <w:rsid w:val="003B15EA"/>
    <w:rsid w:val="003D0D21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416EB"/>
    <w:rsid w:val="004451B3"/>
    <w:rsid w:val="0046451C"/>
    <w:rsid w:val="00474441"/>
    <w:rsid w:val="00474BDD"/>
    <w:rsid w:val="0047627A"/>
    <w:rsid w:val="00480616"/>
    <w:rsid w:val="00482328"/>
    <w:rsid w:val="00491506"/>
    <w:rsid w:val="00492CE0"/>
    <w:rsid w:val="00496C83"/>
    <w:rsid w:val="004973BE"/>
    <w:rsid w:val="004B0518"/>
    <w:rsid w:val="004B152C"/>
    <w:rsid w:val="004B6480"/>
    <w:rsid w:val="004C018E"/>
    <w:rsid w:val="004C089B"/>
    <w:rsid w:val="004C407B"/>
    <w:rsid w:val="004C44C2"/>
    <w:rsid w:val="004D0D93"/>
    <w:rsid w:val="004D53D9"/>
    <w:rsid w:val="004F1B76"/>
    <w:rsid w:val="004F1BA5"/>
    <w:rsid w:val="004F6D6F"/>
    <w:rsid w:val="00520B04"/>
    <w:rsid w:val="005213FF"/>
    <w:rsid w:val="00525D3F"/>
    <w:rsid w:val="005264FF"/>
    <w:rsid w:val="0052727C"/>
    <w:rsid w:val="00537897"/>
    <w:rsid w:val="00540D58"/>
    <w:rsid w:val="00542C75"/>
    <w:rsid w:val="00552597"/>
    <w:rsid w:val="00556D3E"/>
    <w:rsid w:val="0056102C"/>
    <w:rsid w:val="00567321"/>
    <w:rsid w:val="00567417"/>
    <w:rsid w:val="005723F2"/>
    <w:rsid w:val="005754CB"/>
    <w:rsid w:val="00586141"/>
    <w:rsid w:val="005865DE"/>
    <w:rsid w:val="005A1512"/>
    <w:rsid w:val="005A371F"/>
    <w:rsid w:val="005A5A4F"/>
    <w:rsid w:val="005A76D5"/>
    <w:rsid w:val="005B3121"/>
    <w:rsid w:val="005B4449"/>
    <w:rsid w:val="005B446E"/>
    <w:rsid w:val="005B59F9"/>
    <w:rsid w:val="005C0668"/>
    <w:rsid w:val="005D468C"/>
    <w:rsid w:val="005D499D"/>
    <w:rsid w:val="005D7565"/>
    <w:rsid w:val="005E2474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36960"/>
    <w:rsid w:val="0064370E"/>
    <w:rsid w:val="006525A3"/>
    <w:rsid w:val="00654839"/>
    <w:rsid w:val="0068585F"/>
    <w:rsid w:val="00686BD8"/>
    <w:rsid w:val="006914F6"/>
    <w:rsid w:val="0069276B"/>
    <w:rsid w:val="0069329C"/>
    <w:rsid w:val="00693C60"/>
    <w:rsid w:val="006A05AC"/>
    <w:rsid w:val="006A0965"/>
    <w:rsid w:val="006A1499"/>
    <w:rsid w:val="006C25D8"/>
    <w:rsid w:val="006C29EB"/>
    <w:rsid w:val="006C3491"/>
    <w:rsid w:val="006D29DE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0D71"/>
    <w:rsid w:val="007323CA"/>
    <w:rsid w:val="00736302"/>
    <w:rsid w:val="00741996"/>
    <w:rsid w:val="007420FD"/>
    <w:rsid w:val="0075177C"/>
    <w:rsid w:val="007607B7"/>
    <w:rsid w:val="00785D4D"/>
    <w:rsid w:val="00786D52"/>
    <w:rsid w:val="007A104F"/>
    <w:rsid w:val="007A375A"/>
    <w:rsid w:val="007B0C9C"/>
    <w:rsid w:val="007B3584"/>
    <w:rsid w:val="007B5A54"/>
    <w:rsid w:val="007D2354"/>
    <w:rsid w:val="007D63EA"/>
    <w:rsid w:val="007E0B23"/>
    <w:rsid w:val="007E1502"/>
    <w:rsid w:val="007E4F81"/>
    <w:rsid w:val="007E68DA"/>
    <w:rsid w:val="007F27A4"/>
    <w:rsid w:val="007F486D"/>
    <w:rsid w:val="007F5EB6"/>
    <w:rsid w:val="008076DA"/>
    <w:rsid w:val="0081176A"/>
    <w:rsid w:val="00813A9C"/>
    <w:rsid w:val="00814311"/>
    <w:rsid w:val="00825A18"/>
    <w:rsid w:val="00826C80"/>
    <w:rsid w:val="008313B8"/>
    <w:rsid w:val="008374F7"/>
    <w:rsid w:val="008409F5"/>
    <w:rsid w:val="008437EE"/>
    <w:rsid w:val="00847EAC"/>
    <w:rsid w:val="00857355"/>
    <w:rsid w:val="00862ACC"/>
    <w:rsid w:val="00864C16"/>
    <w:rsid w:val="0087108E"/>
    <w:rsid w:val="00875E90"/>
    <w:rsid w:val="00877E4B"/>
    <w:rsid w:val="00890ECB"/>
    <w:rsid w:val="008A5C47"/>
    <w:rsid w:val="008A7CD1"/>
    <w:rsid w:val="008B6A18"/>
    <w:rsid w:val="008C689F"/>
    <w:rsid w:val="008D188D"/>
    <w:rsid w:val="008D6ECE"/>
    <w:rsid w:val="008D7668"/>
    <w:rsid w:val="008E2EBA"/>
    <w:rsid w:val="008E5590"/>
    <w:rsid w:val="008F2793"/>
    <w:rsid w:val="008F771D"/>
    <w:rsid w:val="009206E4"/>
    <w:rsid w:val="009272EA"/>
    <w:rsid w:val="00927EC5"/>
    <w:rsid w:val="009308F0"/>
    <w:rsid w:val="00931F71"/>
    <w:rsid w:val="0095568C"/>
    <w:rsid w:val="00955C41"/>
    <w:rsid w:val="00962137"/>
    <w:rsid w:val="009640BA"/>
    <w:rsid w:val="0097150F"/>
    <w:rsid w:val="00980037"/>
    <w:rsid w:val="0098451B"/>
    <w:rsid w:val="00993E1F"/>
    <w:rsid w:val="00993F45"/>
    <w:rsid w:val="009A1FD2"/>
    <w:rsid w:val="009A5044"/>
    <w:rsid w:val="009B0B62"/>
    <w:rsid w:val="009B223C"/>
    <w:rsid w:val="009D2542"/>
    <w:rsid w:val="009D4D6D"/>
    <w:rsid w:val="00A25A0E"/>
    <w:rsid w:val="00A30326"/>
    <w:rsid w:val="00A3256F"/>
    <w:rsid w:val="00A35095"/>
    <w:rsid w:val="00A3535E"/>
    <w:rsid w:val="00A35EC7"/>
    <w:rsid w:val="00A419E9"/>
    <w:rsid w:val="00A44C07"/>
    <w:rsid w:val="00A469C1"/>
    <w:rsid w:val="00A6069C"/>
    <w:rsid w:val="00A618F9"/>
    <w:rsid w:val="00A627F6"/>
    <w:rsid w:val="00A7084E"/>
    <w:rsid w:val="00A74789"/>
    <w:rsid w:val="00A749BE"/>
    <w:rsid w:val="00A82541"/>
    <w:rsid w:val="00A872C0"/>
    <w:rsid w:val="00A8731E"/>
    <w:rsid w:val="00A90277"/>
    <w:rsid w:val="00A91496"/>
    <w:rsid w:val="00A93FE9"/>
    <w:rsid w:val="00A97F87"/>
    <w:rsid w:val="00AA34F2"/>
    <w:rsid w:val="00AA58FE"/>
    <w:rsid w:val="00AB323B"/>
    <w:rsid w:val="00AC3C96"/>
    <w:rsid w:val="00AC62BA"/>
    <w:rsid w:val="00AD27BE"/>
    <w:rsid w:val="00AD3B95"/>
    <w:rsid w:val="00AD4A9A"/>
    <w:rsid w:val="00AD6826"/>
    <w:rsid w:val="00AF1CB9"/>
    <w:rsid w:val="00AF75F0"/>
    <w:rsid w:val="00B0046D"/>
    <w:rsid w:val="00B00B15"/>
    <w:rsid w:val="00B127ED"/>
    <w:rsid w:val="00B12BE7"/>
    <w:rsid w:val="00B21505"/>
    <w:rsid w:val="00B21808"/>
    <w:rsid w:val="00B237CF"/>
    <w:rsid w:val="00B25B02"/>
    <w:rsid w:val="00B3279F"/>
    <w:rsid w:val="00B330FA"/>
    <w:rsid w:val="00B36579"/>
    <w:rsid w:val="00B47A92"/>
    <w:rsid w:val="00B51D1B"/>
    <w:rsid w:val="00B5587C"/>
    <w:rsid w:val="00B55F8C"/>
    <w:rsid w:val="00B568CE"/>
    <w:rsid w:val="00B64D47"/>
    <w:rsid w:val="00B66FAD"/>
    <w:rsid w:val="00B8197A"/>
    <w:rsid w:val="00B84CDF"/>
    <w:rsid w:val="00B85398"/>
    <w:rsid w:val="00B94270"/>
    <w:rsid w:val="00BA24F8"/>
    <w:rsid w:val="00BC3AAF"/>
    <w:rsid w:val="00BC5B7C"/>
    <w:rsid w:val="00BE1809"/>
    <w:rsid w:val="00C16AEE"/>
    <w:rsid w:val="00C21D95"/>
    <w:rsid w:val="00C27943"/>
    <w:rsid w:val="00C36299"/>
    <w:rsid w:val="00C6772B"/>
    <w:rsid w:val="00C85619"/>
    <w:rsid w:val="00CA6AE2"/>
    <w:rsid w:val="00CB4BDD"/>
    <w:rsid w:val="00CB539F"/>
    <w:rsid w:val="00CB6726"/>
    <w:rsid w:val="00CC3190"/>
    <w:rsid w:val="00CC41DE"/>
    <w:rsid w:val="00CC42BD"/>
    <w:rsid w:val="00CD166F"/>
    <w:rsid w:val="00CE088C"/>
    <w:rsid w:val="00CE5379"/>
    <w:rsid w:val="00CE642D"/>
    <w:rsid w:val="00CF2DEA"/>
    <w:rsid w:val="00D05A9D"/>
    <w:rsid w:val="00D13380"/>
    <w:rsid w:val="00D1684F"/>
    <w:rsid w:val="00D17902"/>
    <w:rsid w:val="00D31EE1"/>
    <w:rsid w:val="00D364B0"/>
    <w:rsid w:val="00D43F98"/>
    <w:rsid w:val="00D61AF3"/>
    <w:rsid w:val="00D90DD5"/>
    <w:rsid w:val="00D92C8B"/>
    <w:rsid w:val="00DA4EF3"/>
    <w:rsid w:val="00DC2150"/>
    <w:rsid w:val="00DC22DD"/>
    <w:rsid w:val="00DC7C84"/>
    <w:rsid w:val="00DD4673"/>
    <w:rsid w:val="00DE1A92"/>
    <w:rsid w:val="00DF0B5C"/>
    <w:rsid w:val="00DF3AEA"/>
    <w:rsid w:val="00DF7817"/>
    <w:rsid w:val="00E01050"/>
    <w:rsid w:val="00E02FC8"/>
    <w:rsid w:val="00E04233"/>
    <w:rsid w:val="00E05000"/>
    <w:rsid w:val="00E0522C"/>
    <w:rsid w:val="00E13290"/>
    <w:rsid w:val="00E17750"/>
    <w:rsid w:val="00E213E8"/>
    <w:rsid w:val="00E317EF"/>
    <w:rsid w:val="00E321DE"/>
    <w:rsid w:val="00E375E9"/>
    <w:rsid w:val="00E43B9E"/>
    <w:rsid w:val="00E4755F"/>
    <w:rsid w:val="00E531D3"/>
    <w:rsid w:val="00E6279C"/>
    <w:rsid w:val="00E655E2"/>
    <w:rsid w:val="00E66A82"/>
    <w:rsid w:val="00E84026"/>
    <w:rsid w:val="00E87403"/>
    <w:rsid w:val="00EA598B"/>
    <w:rsid w:val="00EB5D0D"/>
    <w:rsid w:val="00EC4825"/>
    <w:rsid w:val="00EC5AAC"/>
    <w:rsid w:val="00ED1426"/>
    <w:rsid w:val="00ED5CD4"/>
    <w:rsid w:val="00ED6D0C"/>
    <w:rsid w:val="00EE4987"/>
    <w:rsid w:val="00EE4FF4"/>
    <w:rsid w:val="00F05920"/>
    <w:rsid w:val="00F05B90"/>
    <w:rsid w:val="00F14ADD"/>
    <w:rsid w:val="00F16773"/>
    <w:rsid w:val="00F23DA2"/>
    <w:rsid w:val="00F24EC7"/>
    <w:rsid w:val="00F345F6"/>
    <w:rsid w:val="00F37C3F"/>
    <w:rsid w:val="00F420E8"/>
    <w:rsid w:val="00F50FE0"/>
    <w:rsid w:val="00F527F4"/>
    <w:rsid w:val="00F55348"/>
    <w:rsid w:val="00F60597"/>
    <w:rsid w:val="00F64DF5"/>
    <w:rsid w:val="00F6507B"/>
    <w:rsid w:val="00F765E8"/>
    <w:rsid w:val="00F76EBA"/>
    <w:rsid w:val="00F81D3D"/>
    <w:rsid w:val="00F87757"/>
    <w:rsid w:val="00F90A6B"/>
    <w:rsid w:val="00FB06A7"/>
    <w:rsid w:val="00FB2F6B"/>
    <w:rsid w:val="00FB5A9F"/>
    <w:rsid w:val="00FD1067"/>
    <w:rsid w:val="00FD1D18"/>
    <w:rsid w:val="00FD280D"/>
    <w:rsid w:val="00FD4B2C"/>
    <w:rsid w:val="00FE1964"/>
    <w:rsid w:val="00FE2286"/>
    <w:rsid w:val="00FE4FF6"/>
    <w:rsid w:val="00FE69EE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442872"/>
  <w15:docId w15:val="{3A1C92E5-B817-4A72-A31C-57610C2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B31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B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121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5D4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99D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D4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99D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64E24-49CB-476B-948B-31003AD4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1353</Words>
  <Characters>7713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huaweisson@gmail.com</cp:lastModifiedBy>
  <cp:revision>1127</cp:revision>
  <cp:lastPrinted>2019-09-22T05:47:00Z</cp:lastPrinted>
  <dcterms:created xsi:type="dcterms:W3CDTF">2021-01-21T21:46:00Z</dcterms:created>
  <dcterms:modified xsi:type="dcterms:W3CDTF">2023-04-23T15:10:00Z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